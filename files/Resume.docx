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AA70" w14:textId="77777777" w:rsidR="005D18DD" w:rsidRDefault="004A37AB">
      <w:pP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56"/>
          <w:szCs w:val="56"/>
        </w:rPr>
        <w:t>Mayank Raj</w:t>
      </w:r>
    </w:p>
    <w:p w14:paraId="55F4601B" w14:textId="4D7E6146" w:rsidR="005D18DD" w:rsidRDefault="004A37AB">
      <w:pP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hyperlink r:id="rId7" w:history="1">
        <w:r w:rsidR="00537F93" w:rsidRPr="00537F93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 w:rsidR="00537F93">
        <w:rPr>
          <w:rFonts w:ascii="Calibri" w:eastAsia="Calibri" w:hAnsi="Calibri" w:cs="Calibri"/>
          <w:sz w:val="22"/>
          <w:szCs w:val="22"/>
        </w:rPr>
        <w:t xml:space="preserve">, </w:t>
      </w:r>
      <w:hyperlink r:id="rId8" w:history="1">
        <w:r w:rsidR="00537F93" w:rsidRPr="00537F93">
          <w:rPr>
            <w:rStyle w:val="Hyperlink"/>
            <w:rFonts w:ascii="Calibri" w:eastAsia="Calibri" w:hAnsi="Calibri" w:cs="Calibri"/>
            <w:sz w:val="22"/>
            <w:szCs w:val="22"/>
          </w:rPr>
          <w:t>GitHub</w:t>
        </w:r>
      </w:hyperlink>
      <w:r w:rsidR="00537F93">
        <w:rPr>
          <w:rFonts w:ascii="Calibri" w:eastAsia="Calibri" w:hAnsi="Calibri" w:cs="Calibri"/>
          <w:sz w:val="22"/>
          <w:szCs w:val="22"/>
        </w:rPr>
        <w:t>,</w:t>
      </w:r>
      <w:r w:rsidR="00573C53">
        <w:rPr>
          <w:rFonts w:ascii="Calibri" w:eastAsia="Calibri" w:hAnsi="Calibri" w:cs="Calibri"/>
          <w:sz w:val="22"/>
          <w:szCs w:val="22"/>
        </w:rPr>
        <w:t xml:space="preserve"> </w:t>
      </w:r>
      <w:hyperlink r:id="rId9" w:history="1">
        <w:r w:rsidR="00573C53" w:rsidRPr="00537F93">
          <w:rPr>
            <w:rStyle w:val="Hyperlink"/>
            <w:rFonts w:ascii="Calibri" w:eastAsia="Calibri" w:hAnsi="Calibri" w:cs="Calibri"/>
            <w:sz w:val="22"/>
            <w:szCs w:val="22"/>
          </w:rPr>
          <w:t>LinkedIn</w:t>
        </w:r>
      </w:hyperlink>
      <w:r w:rsidR="00573C53">
        <w:rPr>
          <w:rFonts w:ascii="Calibri" w:eastAsia="Calibri" w:hAnsi="Calibri" w:cs="Calibri"/>
          <w:sz w:val="22"/>
          <w:szCs w:val="22"/>
        </w:rPr>
        <w:t>|</w:t>
      </w:r>
      <w:r w:rsidR="00537F93">
        <w:rPr>
          <w:rFonts w:ascii="Calibri" w:eastAsia="Calibri" w:hAnsi="Calibri" w:cs="Calibri"/>
          <w:sz w:val="22"/>
          <w:szCs w:val="22"/>
        </w:rPr>
        <w:t xml:space="preserve"> Mississauga,</w:t>
      </w:r>
      <w:r w:rsidR="00573C53">
        <w:rPr>
          <w:rFonts w:ascii="Calibri" w:eastAsia="Calibri" w:hAnsi="Calibri" w:cs="Calibri"/>
          <w:sz w:val="22"/>
          <w:szCs w:val="22"/>
        </w:rPr>
        <w:t xml:space="preserve"> </w:t>
      </w:r>
      <w:r w:rsidR="00537F93">
        <w:rPr>
          <w:rFonts w:ascii="Calibri" w:eastAsia="Calibri" w:hAnsi="Calibri" w:cs="Calibri"/>
          <w:sz w:val="22"/>
          <w:szCs w:val="22"/>
        </w:rPr>
        <w:t>O</w:t>
      </w:r>
      <w:r w:rsidR="00573C53">
        <w:rPr>
          <w:rFonts w:ascii="Calibri" w:eastAsia="Calibri" w:hAnsi="Calibri" w:cs="Calibri"/>
          <w:sz w:val="22"/>
          <w:szCs w:val="22"/>
        </w:rPr>
        <w:t>N</w:t>
      </w:r>
      <w:r w:rsidR="00537F93">
        <w:rPr>
          <w:rFonts w:ascii="Calibri" w:eastAsia="Calibri" w:hAnsi="Calibri" w:cs="Calibri"/>
          <w:sz w:val="22"/>
          <w:szCs w:val="22"/>
        </w:rPr>
        <w:t> </w:t>
      </w:r>
      <w:r w:rsidR="00537F93">
        <w:rPr>
          <w:rFonts w:ascii="Calibri" w:eastAsia="Calibri" w:hAnsi="Calibri" w:cs="Calibri"/>
          <w:color w:val="000000"/>
          <w:sz w:val="22"/>
          <w:szCs w:val="22"/>
        </w:rPr>
        <w:t>| </w:t>
      </w:r>
      <w:r w:rsidR="00537F93">
        <w:rPr>
          <w:rFonts w:ascii="Calibri" w:eastAsia="Calibri" w:hAnsi="Calibri" w:cs="Calibri"/>
          <w:sz w:val="22"/>
          <w:szCs w:val="22"/>
        </w:rPr>
        <w:t>+1(647) 897 3143 </w:t>
      </w:r>
      <w:r w:rsidR="00537F93">
        <w:rPr>
          <w:rFonts w:ascii="Calibri" w:eastAsia="Calibri" w:hAnsi="Calibri" w:cs="Calibri"/>
          <w:color w:val="000000"/>
          <w:sz w:val="22"/>
          <w:szCs w:val="22"/>
        </w:rPr>
        <w:t>| </w:t>
      </w:r>
      <w:hyperlink r:id="rId10" w:history="1">
        <w:r w:rsidR="00537F93">
          <w:rPr>
            <w:rFonts w:ascii="Calibri" w:eastAsia="Calibri" w:hAnsi="Calibri" w:cs="Calibri"/>
            <w:color w:val="000000"/>
            <w:sz w:val="22"/>
            <w:szCs w:val="22"/>
          </w:rPr>
          <w:t>rajmay@sheridancollege.ca</w:t>
        </w:r>
      </w:hyperlink>
      <w:r w:rsidR="00537F93">
        <w:rPr>
          <w:rFonts w:ascii="Calibri" w:eastAsia="Calibri" w:hAnsi="Calibri" w:cs="Calibri"/>
          <w:sz w:val="22"/>
          <w:szCs w:val="22"/>
        </w:rPr>
        <w:t> </w:t>
      </w:r>
      <w:r w:rsidR="00573C53">
        <w:rPr>
          <w:rFonts w:ascii="Calibri" w:eastAsia="Calibri" w:hAnsi="Calibri" w:cs="Calibri"/>
          <w:sz w:val="22"/>
          <w:szCs w:val="22"/>
        </w:rPr>
        <w:t xml:space="preserve"> </w:t>
      </w:r>
    </w:p>
    <w:p w14:paraId="1B17C859" w14:textId="77777777" w:rsidR="005D18DD" w:rsidRDefault="004A37AB">
      <w:pP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7A6DBE51" w14:textId="77777777" w:rsidR="005D18DD" w:rsidRDefault="004A37AB">
      <w:pPr>
        <w:pBdr>
          <w:top w:val="single" w:sz="6" w:space="0" w:color="000000"/>
          <w:bottom w:val="single" w:sz="6" w:space="0" w:color="000000"/>
        </w:pBdr>
        <w:spacing w:line="320" w:lineRule="atLeast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Software Development Student</w:t>
      </w:r>
    </w:p>
    <w:p w14:paraId="3E6BB437" w14:textId="77777777" w:rsidR="005D18DD" w:rsidRDefault="004A37AB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4ED6857" w14:textId="77777777" w:rsidR="005D18DD" w:rsidRDefault="004A37AB">
      <w:pPr>
        <w:pBdr>
          <w:top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</w:p>
    <w:p w14:paraId="62C89A95" w14:textId="57BB3975" w:rsidR="005D18DD" w:rsidRDefault="004A37AB" w:rsidP="00573C53">
      <w:pPr>
        <w:tabs>
          <w:tab w:val="left" w:pos="1701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Programming </w:t>
      </w:r>
      <w:r w:rsidR="00573C5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|Java, Python, JavaScript</w:t>
      </w:r>
      <w:r w:rsidR="0095663F">
        <w:rPr>
          <w:rFonts w:ascii="Calibri" w:eastAsia="Calibri" w:hAnsi="Calibri" w:cs="Calibri"/>
          <w:sz w:val="22"/>
          <w:szCs w:val="22"/>
        </w:rPr>
        <w:t>, Bash</w:t>
      </w:r>
    </w:p>
    <w:p w14:paraId="44DF432F" w14:textId="7E45D8E1" w:rsidR="005D18DD" w:rsidRDefault="004A37AB" w:rsidP="00573C53">
      <w:pPr>
        <w:tabs>
          <w:tab w:val="left" w:pos="1701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Web &amp; Database </w:t>
      </w:r>
      <w:r w:rsidR="00573C5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|HTML, CSS, MySQL, MongoDB, PHP, Microsoft SQL, NoSQL</w:t>
      </w:r>
      <w:r w:rsidR="00517CD3">
        <w:rPr>
          <w:rFonts w:ascii="Calibri" w:eastAsia="Calibri" w:hAnsi="Calibri" w:cs="Calibri"/>
          <w:sz w:val="22"/>
          <w:szCs w:val="22"/>
        </w:rPr>
        <w:t>, PostgreSQL</w:t>
      </w:r>
    </w:p>
    <w:p w14:paraId="442141FC" w14:textId="08B4F0C2" w:rsidR="005D18DD" w:rsidRDefault="004A37AB" w:rsidP="00573C53">
      <w:pPr>
        <w:tabs>
          <w:tab w:val="left" w:pos="1701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Frameworks </w:t>
      </w:r>
      <w:r w:rsidR="00573C5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|Spring Boot, Junit</w:t>
      </w:r>
      <w:r w:rsidR="00517CD3">
        <w:rPr>
          <w:rFonts w:ascii="Calibri" w:eastAsia="Calibri" w:hAnsi="Calibri" w:cs="Calibri"/>
          <w:sz w:val="22"/>
          <w:szCs w:val="22"/>
        </w:rPr>
        <w:t xml:space="preserve">, React </w:t>
      </w:r>
      <w:proofErr w:type="gramStart"/>
      <w:r w:rsidR="00517CD3">
        <w:rPr>
          <w:rFonts w:ascii="Calibri" w:eastAsia="Calibri" w:hAnsi="Calibri" w:cs="Calibri"/>
          <w:sz w:val="22"/>
          <w:szCs w:val="22"/>
        </w:rPr>
        <w:t>native</w:t>
      </w:r>
      <w:proofErr w:type="gramEnd"/>
    </w:p>
    <w:p w14:paraId="4AED2734" w14:textId="3EE22A7D" w:rsidR="005D18DD" w:rsidRDefault="004A37AB" w:rsidP="00573C53">
      <w:pPr>
        <w:tabs>
          <w:tab w:val="left" w:pos="1701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Tools </w:t>
      </w:r>
      <w:r w:rsidR="00573C5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|Git, Unix, IntelliJ, Visual </w:t>
      </w:r>
      <w:r>
        <w:rPr>
          <w:rFonts w:ascii="Calibri" w:eastAsia="Calibri" w:hAnsi="Calibri" w:cs="Calibri"/>
          <w:sz w:val="22"/>
          <w:szCs w:val="22"/>
        </w:rPr>
        <w:t>Studio Code, Visual Paradigm, MS Office, Docker</w:t>
      </w:r>
      <w:r w:rsidR="00DC5C04">
        <w:rPr>
          <w:rFonts w:ascii="Calibri" w:eastAsia="Calibri" w:hAnsi="Calibri" w:cs="Calibri"/>
          <w:sz w:val="22"/>
          <w:szCs w:val="22"/>
        </w:rPr>
        <w:t>, PowerPoint, MS Word</w:t>
      </w:r>
    </w:p>
    <w:p w14:paraId="0705DABF" w14:textId="381B2979" w:rsidR="005D18DD" w:rsidRDefault="004A37AB" w:rsidP="00573C53">
      <w:pPr>
        <w:tabs>
          <w:tab w:val="left" w:pos="1701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Cloud Computing </w:t>
      </w:r>
      <w:r w:rsidR="00573C5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|Amazon Web Services (AWS), Azure</w:t>
      </w:r>
    </w:p>
    <w:p w14:paraId="06A59799" w14:textId="1B5D60DC" w:rsidR="005D18DD" w:rsidRDefault="004A37AB" w:rsidP="00573C53">
      <w:pPr>
        <w:tabs>
          <w:tab w:val="left" w:pos="1701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Methodologies </w:t>
      </w:r>
      <w:r w:rsidR="00573C5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|Agile, Scrum, Kanban, </w:t>
      </w:r>
      <w:r w:rsidR="00F1412C">
        <w:rPr>
          <w:rFonts w:ascii="Calibri" w:eastAsia="Calibri" w:hAnsi="Calibri" w:cs="Calibri"/>
          <w:sz w:val="22"/>
          <w:szCs w:val="22"/>
        </w:rPr>
        <w:t>Waterfall</w:t>
      </w:r>
      <w:r>
        <w:rPr>
          <w:rFonts w:ascii="Calibri" w:eastAsia="Calibri" w:hAnsi="Calibri" w:cs="Calibri"/>
          <w:sz w:val="22"/>
          <w:szCs w:val="22"/>
        </w:rPr>
        <w:t>, CI/CD</w:t>
      </w:r>
      <w:r w:rsidR="00F1412C">
        <w:rPr>
          <w:rFonts w:ascii="Calibri" w:eastAsia="Calibri" w:hAnsi="Calibri" w:cs="Calibri"/>
          <w:sz w:val="22"/>
          <w:szCs w:val="22"/>
        </w:rPr>
        <w:t xml:space="preserve">, </w:t>
      </w:r>
      <w:r w:rsidR="00F1412C" w:rsidRPr="00F1412C">
        <w:rPr>
          <w:rFonts w:ascii="Calibri" w:eastAsia="Calibri" w:hAnsi="Calibri" w:cs="Calibri"/>
          <w:sz w:val="22"/>
          <w:szCs w:val="22"/>
        </w:rPr>
        <w:t>SDLC</w:t>
      </w:r>
      <w:r w:rsidR="00DC5C04">
        <w:rPr>
          <w:rFonts w:ascii="Calibri" w:eastAsia="Calibri" w:hAnsi="Calibri" w:cs="Calibri"/>
          <w:sz w:val="22"/>
          <w:szCs w:val="22"/>
        </w:rPr>
        <w:t>, UML</w:t>
      </w:r>
    </w:p>
    <w:p w14:paraId="19B583A1" w14:textId="78E78B06" w:rsidR="005D18DD" w:rsidRDefault="004A37AB" w:rsidP="00573C53">
      <w:pPr>
        <w:tabs>
          <w:tab w:val="left" w:pos="1701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Soft Skills </w:t>
      </w:r>
      <w:r w:rsidR="00573C53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|Communication, Collaboration, Critical Thinking, Problem-solving, Adaptability, </w:t>
      </w:r>
      <w:r w:rsidR="00B02CDB" w:rsidRPr="00B02CDB">
        <w:rPr>
          <w:rFonts w:ascii="Calibri" w:eastAsia="Calibri" w:hAnsi="Calibri" w:cs="Calibri"/>
          <w:sz w:val="22"/>
          <w:szCs w:val="22"/>
        </w:rPr>
        <w:t>Organization skills</w:t>
      </w:r>
    </w:p>
    <w:p w14:paraId="6387700F" w14:textId="467EBF07" w:rsidR="005D18DD" w:rsidRDefault="004A37AB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  <w:r w:rsidR="00517CD3">
        <w:rPr>
          <w:rFonts w:ascii="Calibri" w:eastAsia="Calibri" w:hAnsi="Calibri" w:cs="Calibri"/>
          <w:sz w:val="20"/>
          <w:szCs w:val="20"/>
        </w:rPr>
        <w:t xml:space="preserve"> </w:t>
      </w:r>
    </w:p>
    <w:p w14:paraId="5DE2CE9B" w14:textId="77777777" w:rsidR="005D18DD" w:rsidRDefault="004A37AB">
      <w:pPr>
        <w:pBdr>
          <w:top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education</w:t>
      </w:r>
    </w:p>
    <w:p w14:paraId="611D045F" w14:textId="49D0ED98" w:rsidR="005D18DD" w:rsidRDefault="004A37AB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Computer Systems Technology - </w:t>
      </w:r>
      <w:r w:rsidR="00573C53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br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Software Development &amp; Network Engineering Advanced Diploma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>
        <w:rPr>
          <w:rStyle w:val="fs14fw4overflow-hidden"/>
          <w:rFonts w:ascii="Calibri" w:eastAsia="Calibri" w:hAnsi="Calibri" w:cs="Calibri"/>
          <w:sz w:val="22"/>
          <w:szCs w:val="22"/>
        </w:rPr>
        <w:t>December 2025</w:t>
      </w:r>
    </w:p>
    <w:p w14:paraId="313D9837" w14:textId="42B949E1" w:rsidR="005D18DD" w:rsidRDefault="004A37AB">
      <w:pPr>
        <w:tabs>
          <w:tab w:val="right" w:pos="10800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"/>
          <w:rFonts w:ascii="Calibri" w:eastAsia="Calibri" w:hAnsi="Calibri" w:cs="Calibri"/>
          <w:sz w:val="22"/>
          <w:szCs w:val="22"/>
        </w:rPr>
        <w:t>Sheridan College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- </w:t>
      </w:r>
      <w:r>
        <w:rPr>
          <w:rStyle w:val="fs14fw4"/>
          <w:rFonts w:ascii="Calibri" w:eastAsia="Calibri" w:hAnsi="Calibri" w:cs="Calibri"/>
          <w:sz w:val="22"/>
          <w:szCs w:val="22"/>
        </w:rPr>
        <w:t>Oakville ON</w:t>
      </w:r>
      <w:r w:rsidR="00573C53">
        <w:rPr>
          <w:rStyle w:val="fs14fw4"/>
          <w:rFonts w:ascii="Calibri" w:eastAsia="Calibri" w:hAnsi="Calibri" w:cs="Calibri"/>
          <w:sz w:val="22"/>
          <w:szCs w:val="22"/>
        </w:rPr>
        <w:br/>
        <w:t>GPA</w:t>
      </w:r>
      <w:r w:rsidR="00506236">
        <w:rPr>
          <w:rStyle w:val="fs14fw4"/>
          <w:rFonts w:ascii="Calibri" w:eastAsia="Calibri" w:hAnsi="Calibri" w:cs="Calibri"/>
          <w:sz w:val="22"/>
          <w:szCs w:val="22"/>
        </w:rPr>
        <w:t>: 3.89</w:t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</w:p>
    <w:p w14:paraId="23053872" w14:textId="70C509CA" w:rsidR="005D18DD" w:rsidRDefault="004A37AB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Relevant Coursework: Java OOP, Web Programming, Development fundamentals, Networking, Cloud Computing, Linux, Database Management, Software Testing and Quality Assurance, Web App Development</w:t>
      </w:r>
      <w:r w:rsidR="00D9797A">
        <w:rPr>
          <w:rFonts w:ascii="Calibri" w:eastAsia="Calibri" w:hAnsi="Calibri" w:cs="Calibri"/>
          <w:sz w:val="22"/>
          <w:szCs w:val="22"/>
        </w:rPr>
        <w:t xml:space="preserve">, API </w:t>
      </w:r>
      <w:r w:rsidR="00F1412C">
        <w:rPr>
          <w:rFonts w:ascii="Calibri" w:eastAsia="Calibri" w:hAnsi="Calibri" w:cs="Calibri"/>
          <w:sz w:val="22"/>
          <w:szCs w:val="22"/>
        </w:rPr>
        <w:t>development</w:t>
      </w:r>
      <w:r w:rsidR="00DC5C04">
        <w:rPr>
          <w:rFonts w:ascii="Calibri" w:eastAsia="Calibri" w:hAnsi="Calibri" w:cs="Calibri"/>
          <w:sz w:val="22"/>
          <w:szCs w:val="22"/>
        </w:rPr>
        <w:t xml:space="preserve">, </w:t>
      </w:r>
      <w:r w:rsidR="00E569BC">
        <w:rPr>
          <w:rFonts w:ascii="Calibri" w:eastAsia="Calibri" w:hAnsi="Calibri" w:cs="Calibri"/>
          <w:sz w:val="22"/>
          <w:szCs w:val="22"/>
        </w:rPr>
        <w:t>Writing</w:t>
      </w:r>
      <w:r w:rsidR="00DC5C04">
        <w:rPr>
          <w:rFonts w:ascii="Calibri" w:eastAsia="Calibri" w:hAnsi="Calibri" w:cs="Calibri"/>
          <w:sz w:val="22"/>
          <w:szCs w:val="22"/>
        </w:rPr>
        <w:t xml:space="preserve"> technical documents</w:t>
      </w:r>
      <w:r w:rsidR="00197AF5">
        <w:rPr>
          <w:rFonts w:ascii="Calibri" w:eastAsia="Calibri" w:hAnsi="Calibri" w:cs="Calibri"/>
          <w:sz w:val="22"/>
          <w:szCs w:val="22"/>
        </w:rPr>
        <w:t>.</w:t>
      </w:r>
    </w:p>
    <w:p w14:paraId="1A532550" w14:textId="77777777" w:rsidR="005D18DD" w:rsidRDefault="004A37AB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02CB34E0" w14:textId="77777777" w:rsidR="005D18DD" w:rsidRDefault="004A37AB">
      <w:pPr>
        <w:pBdr>
          <w:top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voluntary experiences</w:t>
      </w:r>
    </w:p>
    <w:p w14:paraId="48B81B70" w14:textId="77777777" w:rsidR="005D18DD" w:rsidRDefault="004A37AB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Executive Member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>
        <w:rPr>
          <w:rStyle w:val="fs14fw4overflow-hidden"/>
          <w:rFonts w:ascii="Calibri" w:eastAsia="Calibri" w:hAnsi="Calibri" w:cs="Calibri"/>
          <w:sz w:val="22"/>
          <w:szCs w:val="22"/>
        </w:rPr>
        <w:t>May 2023 - Present</w:t>
      </w:r>
    </w:p>
    <w:p w14:paraId="5A017C04" w14:textId="77777777" w:rsidR="005D18DD" w:rsidRDefault="004A37A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Competitive Programming Club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-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Sheridan College Trafalgar</w:t>
      </w:r>
    </w:p>
    <w:p w14:paraId="0B1CDC7A" w14:textId="6615CD18" w:rsidR="00CE5B6A" w:rsidRPr="00CE5B6A" w:rsidRDefault="007677FE" w:rsidP="00CE5B6A">
      <w:pPr>
        <w:numPr>
          <w:ilvl w:val="0"/>
          <w:numId w:val="4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 w:rsidR="00CE5B6A" w:rsidRPr="00CE5B6A">
        <w:t xml:space="preserve"> </w:t>
      </w:r>
      <w:r w:rsidR="00CE5B6A" w:rsidRPr="00CE5B6A">
        <w:rPr>
          <w:rFonts w:ascii="Calibri" w:eastAsia="Calibri" w:hAnsi="Calibri" w:cs="Calibri"/>
          <w:sz w:val="22"/>
          <w:szCs w:val="22"/>
        </w:rPr>
        <w:t>Revitalized Competitive Programming Club: Boosted membership by 50% and enhanced its reputation, leading to a 30% rise in local competition participation.</w:t>
      </w:r>
    </w:p>
    <w:p w14:paraId="6D42E6F8" w14:textId="77777777" w:rsidR="00CE5B6A" w:rsidRPr="00CE5B6A" w:rsidRDefault="00CE5B6A" w:rsidP="00CE5B6A">
      <w:pPr>
        <w:numPr>
          <w:ilvl w:val="0"/>
          <w:numId w:val="4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CE5B6A">
        <w:rPr>
          <w:rFonts w:ascii="Calibri" w:eastAsia="Calibri" w:hAnsi="Calibri" w:cs="Calibri"/>
          <w:sz w:val="22"/>
          <w:szCs w:val="22"/>
        </w:rPr>
        <w:t>Mentored 30 students: Elevated their programming skills by an average of 20% on coding challenges.</w:t>
      </w:r>
    </w:p>
    <w:p w14:paraId="3AA3B034" w14:textId="77777777" w:rsidR="00CE5B6A" w:rsidRPr="00CE5B6A" w:rsidRDefault="00CE5B6A" w:rsidP="00CE5B6A">
      <w:pPr>
        <w:numPr>
          <w:ilvl w:val="0"/>
          <w:numId w:val="4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CE5B6A">
        <w:rPr>
          <w:rFonts w:ascii="Calibri" w:eastAsia="Calibri" w:hAnsi="Calibri" w:cs="Calibri"/>
          <w:sz w:val="22"/>
          <w:szCs w:val="22"/>
        </w:rPr>
        <w:t>Ensured on-time project delivery: Achieved high-quality results for 5 club projects, increasing participant satisfaction and success rates by 20%.</w:t>
      </w:r>
    </w:p>
    <w:p w14:paraId="34AB9B53" w14:textId="77777777" w:rsidR="00CE5B6A" w:rsidRPr="00CE5B6A" w:rsidRDefault="00CE5B6A" w:rsidP="00CE5B6A">
      <w:pPr>
        <w:numPr>
          <w:ilvl w:val="0"/>
          <w:numId w:val="4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CE5B6A">
        <w:rPr>
          <w:rFonts w:ascii="Calibri" w:eastAsia="Calibri" w:hAnsi="Calibri" w:cs="Calibri"/>
          <w:sz w:val="22"/>
          <w:szCs w:val="22"/>
        </w:rPr>
        <w:t>Fostered inclusivity: Improved communication and collaboration, driving a 15% increase in teamwork effectiveness and project outcomes.</w:t>
      </w:r>
    </w:p>
    <w:p w14:paraId="2521A3C0" w14:textId="6B83B60D" w:rsidR="005C2D8B" w:rsidRPr="00CE5B6A" w:rsidRDefault="00CE5B6A" w:rsidP="00CE5B6A">
      <w:pPr>
        <w:numPr>
          <w:ilvl w:val="0"/>
          <w:numId w:val="4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CE5B6A">
        <w:rPr>
          <w:rFonts w:ascii="Calibri" w:eastAsia="Calibri" w:hAnsi="Calibri" w:cs="Calibri"/>
          <w:sz w:val="22"/>
          <w:szCs w:val="22"/>
        </w:rPr>
        <w:t xml:space="preserve">Expanded club presence: Represented the club at 10+ events, workshops, and competitions, resulting in a 40% growth in partnerships and community </w:t>
      </w:r>
      <w:proofErr w:type="gramStart"/>
      <w:r w:rsidRPr="00CE5B6A">
        <w:rPr>
          <w:rFonts w:ascii="Calibri" w:eastAsia="Calibri" w:hAnsi="Calibri" w:cs="Calibri"/>
          <w:sz w:val="22"/>
          <w:szCs w:val="22"/>
        </w:rPr>
        <w:t>engagement</w:t>
      </w:r>
      <w:proofErr w:type="gramEnd"/>
    </w:p>
    <w:p w14:paraId="53532054" w14:textId="77A236EA" w:rsidR="005D18DD" w:rsidRDefault="004A37AB" w:rsidP="005C2D8B">
      <w:pPr>
        <w:spacing w:line="22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370C2722" w14:textId="77777777" w:rsidR="005D18DD" w:rsidRDefault="004A37AB">
      <w:pPr>
        <w:pBdr>
          <w:top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68461D6A" w14:textId="77777777" w:rsidR="005D18DD" w:rsidRDefault="004A37AB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Backyard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>
        <w:rPr>
          <w:rStyle w:val="fs14fw4overflow-hidden"/>
          <w:rFonts w:ascii="Calibri" w:eastAsia="Calibri" w:hAnsi="Calibri" w:cs="Calibri"/>
          <w:sz w:val="22"/>
          <w:szCs w:val="22"/>
        </w:rPr>
        <w:t>August 2023 - Present</w:t>
      </w:r>
    </w:p>
    <w:p w14:paraId="64E35215" w14:textId="77777777" w:rsidR="005D18DD" w:rsidRDefault="004A37A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Cross-Platform Flower Marketplace App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(Personal Project)</w:t>
      </w:r>
    </w:p>
    <w:p w14:paraId="0812CEC4" w14:textId="15209612" w:rsidR="001D0FAC" w:rsidRDefault="004A7C7C" w:rsidP="00E803EB">
      <w:pPr>
        <w:numPr>
          <w:ilvl w:val="0"/>
          <w:numId w:val="5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 w:rsidRPr="004A7C7C">
        <w:rPr>
          <w:rFonts w:ascii="Calibri" w:eastAsia="Calibri" w:hAnsi="Calibri" w:cs="Calibri"/>
          <w:sz w:val="22"/>
          <w:szCs w:val="22"/>
        </w:rPr>
        <w:t xml:space="preserve">Collaborated effectively with a teammate to develop a cross-platform flower marketplace app using </w:t>
      </w:r>
      <w:r w:rsidRPr="005678A1">
        <w:rPr>
          <w:rFonts w:ascii="Calibri" w:eastAsia="Calibri" w:hAnsi="Calibri" w:cs="Calibri"/>
          <w:b/>
          <w:bCs/>
          <w:sz w:val="22"/>
          <w:szCs w:val="22"/>
        </w:rPr>
        <w:t>React Native</w:t>
      </w:r>
      <w:r>
        <w:rPr>
          <w:rFonts w:ascii="Calibri" w:eastAsia="Calibri" w:hAnsi="Calibri" w:cs="Calibri"/>
          <w:sz w:val="22"/>
          <w:szCs w:val="22"/>
        </w:rPr>
        <w:t xml:space="preserve"> (Front End)</w:t>
      </w:r>
      <w:r w:rsidRPr="004A7C7C">
        <w:rPr>
          <w:rFonts w:ascii="Calibri" w:eastAsia="Calibri" w:hAnsi="Calibri" w:cs="Calibri"/>
          <w:sz w:val="22"/>
          <w:szCs w:val="22"/>
        </w:rPr>
        <w:t xml:space="preserve">, </w:t>
      </w:r>
      <w:r w:rsidRPr="005678A1">
        <w:rPr>
          <w:rFonts w:ascii="Calibri" w:eastAsia="Calibri" w:hAnsi="Calibri" w:cs="Calibri"/>
          <w:b/>
          <w:bCs/>
          <w:sz w:val="22"/>
          <w:szCs w:val="22"/>
        </w:rPr>
        <w:t xml:space="preserve">Spring </w:t>
      </w:r>
      <w:r w:rsidR="003F7F99" w:rsidRPr="005678A1">
        <w:rPr>
          <w:rFonts w:ascii="Calibri" w:eastAsia="Calibri" w:hAnsi="Calibri" w:cs="Calibri"/>
          <w:b/>
          <w:bCs/>
          <w:sz w:val="22"/>
          <w:szCs w:val="22"/>
        </w:rPr>
        <w:t>Boot</w:t>
      </w:r>
      <w:r w:rsidR="003F7F99">
        <w:rPr>
          <w:rFonts w:ascii="Calibri" w:eastAsia="Calibri" w:hAnsi="Calibri" w:cs="Calibri"/>
          <w:sz w:val="22"/>
          <w:szCs w:val="22"/>
        </w:rPr>
        <w:t xml:space="preserve"> (</w:t>
      </w:r>
      <w:r>
        <w:rPr>
          <w:rFonts w:ascii="Calibri" w:eastAsia="Calibri" w:hAnsi="Calibri" w:cs="Calibri"/>
          <w:sz w:val="22"/>
          <w:szCs w:val="22"/>
        </w:rPr>
        <w:t>Back End)</w:t>
      </w:r>
      <w:r w:rsidRPr="004A7C7C">
        <w:rPr>
          <w:rFonts w:ascii="Calibri" w:eastAsia="Calibri" w:hAnsi="Calibri" w:cs="Calibri"/>
          <w:sz w:val="22"/>
          <w:szCs w:val="22"/>
        </w:rPr>
        <w:t xml:space="preserve">, and </w:t>
      </w:r>
      <w:r w:rsidR="003F7F99" w:rsidRPr="005678A1">
        <w:rPr>
          <w:rFonts w:ascii="Calibri" w:eastAsia="Calibri" w:hAnsi="Calibri" w:cs="Calibri"/>
          <w:b/>
          <w:bCs/>
          <w:sz w:val="22"/>
          <w:szCs w:val="22"/>
        </w:rPr>
        <w:t>PostgreSQL</w:t>
      </w:r>
      <w:r w:rsidR="003F7F99" w:rsidRPr="003F7F99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r w:rsidR="00726567">
        <w:rPr>
          <w:rFonts w:ascii="Calibri" w:eastAsia="Calibri" w:hAnsi="Calibri" w:cs="Calibri"/>
          <w:sz w:val="22"/>
          <w:szCs w:val="22"/>
        </w:rPr>
        <w:t>Data Storage</w:t>
      </w:r>
      <w:r>
        <w:rPr>
          <w:rFonts w:ascii="Calibri" w:eastAsia="Calibri" w:hAnsi="Calibri" w:cs="Calibri"/>
          <w:sz w:val="22"/>
          <w:szCs w:val="22"/>
        </w:rPr>
        <w:t>)</w:t>
      </w:r>
      <w:r w:rsidR="00726567">
        <w:rPr>
          <w:rFonts w:ascii="Calibri" w:eastAsia="Calibri" w:hAnsi="Calibri" w:cs="Calibri"/>
          <w:sz w:val="22"/>
          <w:szCs w:val="22"/>
        </w:rPr>
        <w:t>.</w:t>
      </w:r>
    </w:p>
    <w:p w14:paraId="5775E574" w14:textId="77777777" w:rsidR="00E803EB" w:rsidRDefault="005060CE" w:rsidP="00E803EB">
      <w:pPr>
        <w:numPr>
          <w:ilvl w:val="0"/>
          <w:numId w:val="5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 w:rsidRPr="005060CE"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 am </w:t>
      </w:r>
      <w:r w:rsidR="00DC3C14" w:rsidRPr="00DC3C14">
        <w:rPr>
          <w:rFonts w:ascii="Calibri" w:eastAsia="Calibri" w:hAnsi="Calibri" w:cs="Calibri"/>
          <w:sz w:val="22"/>
          <w:szCs w:val="22"/>
        </w:rPr>
        <w:t>bolstering</w:t>
      </w:r>
      <w:r w:rsidR="00DC3C14" w:rsidRPr="00DC3C14">
        <w:rPr>
          <w:rFonts w:ascii="Calibri" w:eastAsia="Calibri" w:hAnsi="Calibri" w:cs="Calibri"/>
          <w:sz w:val="22"/>
          <w:szCs w:val="22"/>
        </w:rPr>
        <w:t xml:space="preserve"> </w:t>
      </w:r>
      <w:r w:rsidRPr="005060CE">
        <w:rPr>
          <w:rFonts w:ascii="Calibri" w:eastAsia="Calibri" w:hAnsi="Calibri" w:cs="Calibri"/>
          <w:sz w:val="22"/>
          <w:szCs w:val="22"/>
        </w:rPr>
        <w:t xml:space="preserve">app security by </w:t>
      </w:r>
      <w:r w:rsidRPr="00DC3C14">
        <w:rPr>
          <w:rFonts w:ascii="Calibri" w:eastAsia="Calibri" w:hAnsi="Calibri" w:cs="Calibri"/>
          <w:b/>
          <w:bCs/>
          <w:sz w:val="22"/>
          <w:szCs w:val="22"/>
        </w:rPr>
        <w:t>implementing a robust user authentication</w:t>
      </w:r>
      <w:r w:rsidRPr="005060CE">
        <w:rPr>
          <w:rFonts w:ascii="Calibri" w:eastAsia="Calibri" w:hAnsi="Calibri" w:cs="Calibri"/>
          <w:sz w:val="22"/>
          <w:szCs w:val="22"/>
        </w:rPr>
        <w:t xml:space="preserve"> and authorization system, fortifying our defenses against potential threats. This</w:t>
      </w:r>
      <w:r>
        <w:rPr>
          <w:rFonts w:ascii="Calibri" w:eastAsia="Calibri" w:hAnsi="Calibri" w:cs="Calibri"/>
          <w:sz w:val="22"/>
          <w:szCs w:val="22"/>
        </w:rPr>
        <w:t xml:space="preserve"> will</w:t>
      </w:r>
      <w:r w:rsidRPr="005060CE">
        <w:rPr>
          <w:rFonts w:ascii="Calibri" w:eastAsia="Calibri" w:hAnsi="Calibri" w:cs="Calibri"/>
          <w:sz w:val="22"/>
          <w:szCs w:val="22"/>
        </w:rPr>
        <w:t xml:space="preserve"> </w:t>
      </w:r>
      <w:r w:rsidR="00DC3C14" w:rsidRPr="00DC3C14">
        <w:rPr>
          <w:rFonts w:ascii="Calibri" w:eastAsia="Calibri" w:hAnsi="Calibri" w:cs="Calibri"/>
          <w:b/>
          <w:bCs/>
          <w:sz w:val="22"/>
          <w:szCs w:val="22"/>
        </w:rPr>
        <w:t>safeguard</w:t>
      </w:r>
      <w:r w:rsidRPr="00DC3C14">
        <w:rPr>
          <w:rFonts w:ascii="Calibri" w:eastAsia="Calibri" w:hAnsi="Calibri" w:cs="Calibri"/>
          <w:b/>
          <w:bCs/>
          <w:sz w:val="22"/>
          <w:szCs w:val="22"/>
        </w:rPr>
        <w:t xml:space="preserve"> sensitive data</w:t>
      </w:r>
      <w:r w:rsidRPr="005060CE">
        <w:rPr>
          <w:rFonts w:ascii="Calibri" w:eastAsia="Calibri" w:hAnsi="Calibri" w:cs="Calibri"/>
          <w:sz w:val="22"/>
          <w:szCs w:val="22"/>
        </w:rPr>
        <w:t>, enhanc</w:t>
      </w:r>
      <w:r w:rsidR="00DC3C14">
        <w:rPr>
          <w:rFonts w:ascii="Calibri" w:eastAsia="Calibri" w:hAnsi="Calibri" w:cs="Calibri"/>
          <w:sz w:val="22"/>
          <w:szCs w:val="22"/>
        </w:rPr>
        <w:t>e</w:t>
      </w:r>
      <w:r w:rsidRPr="005060CE">
        <w:rPr>
          <w:rFonts w:ascii="Calibri" w:eastAsia="Calibri" w:hAnsi="Calibri" w:cs="Calibri"/>
          <w:sz w:val="22"/>
          <w:szCs w:val="22"/>
        </w:rPr>
        <w:t xml:space="preserve"> user </w:t>
      </w:r>
      <w:proofErr w:type="gramStart"/>
      <w:r w:rsidRPr="005060CE">
        <w:rPr>
          <w:rFonts w:ascii="Calibri" w:eastAsia="Calibri" w:hAnsi="Calibri" w:cs="Calibri"/>
          <w:sz w:val="22"/>
          <w:szCs w:val="22"/>
        </w:rPr>
        <w:t>trust</w:t>
      </w:r>
      <w:proofErr w:type="gramEnd"/>
      <w:r w:rsidRPr="005060CE">
        <w:rPr>
          <w:rFonts w:ascii="Calibri" w:eastAsia="Calibri" w:hAnsi="Calibri" w:cs="Calibri"/>
          <w:sz w:val="22"/>
          <w:szCs w:val="22"/>
        </w:rPr>
        <w:t xml:space="preserve"> and reduc</w:t>
      </w:r>
      <w:r w:rsidR="00DC3C14">
        <w:rPr>
          <w:rFonts w:ascii="Calibri" w:eastAsia="Calibri" w:hAnsi="Calibri" w:cs="Calibri"/>
          <w:sz w:val="22"/>
          <w:szCs w:val="22"/>
        </w:rPr>
        <w:t>e</w:t>
      </w:r>
      <w:r w:rsidRPr="005060CE">
        <w:rPr>
          <w:rFonts w:ascii="Calibri" w:eastAsia="Calibri" w:hAnsi="Calibri" w:cs="Calibri"/>
          <w:sz w:val="22"/>
          <w:szCs w:val="22"/>
        </w:rPr>
        <w:t xml:space="preserve"> the risk of security </w:t>
      </w:r>
      <w:r w:rsidRPr="005060CE">
        <w:rPr>
          <w:rFonts w:ascii="Calibri" w:eastAsia="Calibri" w:hAnsi="Calibri" w:cs="Calibri"/>
          <w:sz w:val="22"/>
          <w:szCs w:val="22"/>
        </w:rPr>
        <w:t>breaches.</w:t>
      </w:r>
    </w:p>
    <w:p w14:paraId="685D5C62" w14:textId="7B9290D3" w:rsidR="005D18DD" w:rsidRPr="00E803EB" w:rsidRDefault="00E803EB" w:rsidP="00E803EB">
      <w:pPr>
        <w:numPr>
          <w:ilvl w:val="0"/>
          <w:numId w:val="5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 w:rsidRPr="00E803EB"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z w:val="22"/>
          <w:szCs w:val="22"/>
        </w:rPr>
        <w:t xml:space="preserve">am </w:t>
      </w:r>
      <w:r w:rsidRPr="00E803EB">
        <w:rPr>
          <w:rFonts w:ascii="Calibri" w:eastAsia="Calibri" w:hAnsi="Calibri" w:cs="Calibri"/>
          <w:sz w:val="22"/>
          <w:szCs w:val="22"/>
        </w:rPr>
        <w:t>optimiz</w:t>
      </w:r>
      <w:r>
        <w:rPr>
          <w:rFonts w:ascii="Calibri" w:eastAsia="Calibri" w:hAnsi="Calibri" w:cs="Calibri"/>
          <w:sz w:val="22"/>
          <w:szCs w:val="22"/>
        </w:rPr>
        <w:t>ing</w:t>
      </w:r>
      <w:r w:rsidRPr="00E803EB">
        <w:rPr>
          <w:rFonts w:ascii="Calibri" w:eastAsia="Calibri" w:hAnsi="Calibri" w:cs="Calibri"/>
          <w:sz w:val="22"/>
          <w:szCs w:val="22"/>
        </w:rPr>
        <w:t xml:space="preserve"> </w:t>
      </w:r>
      <w:r w:rsidRPr="00E803EB">
        <w:rPr>
          <w:rFonts w:ascii="Calibri" w:eastAsia="Calibri" w:hAnsi="Calibri" w:cs="Calibri"/>
          <w:b/>
          <w:bCs/>
          <w:sz w:val="22"/>
          <w:szCs w:val="22"/>
        </w:rPr>
        <w:t>development efficiency</w:t>
      </w:r>
      <w:r w:rsidRPr="00E803EB">
        <w:rPr>
          <w:rFonts w:ascii="Calibri" w:eastAsia="Calibri" w:hAnsi="Calibri" w:cs="Calibri"/>
          <w:sz w:val="22"/>
          <w:szCs w:val="22"/>
        </w:rPr>
        <w:t xml:space="preserve"> by championing </w:t>
      </w:r>
      <w:r w:rsidRPr="00E803EB">
        <w:rPr>
          <w:rFonts w:ascii="Calibri" w:eastAsia="Calibri" w:hAnsi="Calibri" w:cs="Calibri"/>
          <w:b/>
          <w:bCs/>
          <w:sz w:val="22"/>
          <w:szCs w:val="22"/>
        </w:rPr>
        <w:t>Continuous Integration and Continuous Deployment</w:t>
      </w:r>
      <w:r w:rsidRPr="00E803EB">
        <w:rPr>
          <w:rFonts w:ascii="Calibri" w:eastAsia="Calibri" w:hAnsi="Calibri" w:cs="Calibri"/>
          <w:sz w:val="22"/>
          <w:szCs w:val="22"/>
        </w:rPr>
        <w:t xml:space="preserve"> (CI/CD) practices. This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 w:rsidRPr="00E803EB">
        <w:rPr>
          <w:rFonts w:ascii="Calibri" w:eastAsia="Calibri" w:hAnsi="Calibri" w:cs="Calibri"/>
          <w:sz w:val="22"/>
          <w:szCs w:val="22"/>
        </w:rPr>
        <w:t>empower</w:t>
      </w:r>
      <w:r w:rsidRPr="00E803EB">
        <w:rPr>
          <w:rFonts w:ascii="Calibri" w:eastAsia="Calibri" w:hAnsi="Calibri" w:cs="Calibri"/>
          <w:sz w:val="22"/>
          <w:szCs w:val="22"/>
        </w:rPr>
        <w:t xml:space="preserve"> us to make </w:t>
      </w:r>
      <w:r w:rsidRPr="00E803EB">
        <w:rPr>
          <w:rFonts w:ascii="Calibri" w:eastAsia="Calibri" w:hAnsi="Calibri" w:cs="Calibri"/>
          <w:b/>
          <w:bCs/>
          <w:sz w:val="22"/>
          <w:szCs w:val="22"/>
        </w:rPr>
        <w:t>iterative progress</w:t>
      </w:r>
      <w:r w:rsidRPr="00E803EB">
        <w:rPr>
          <w:rFonts w:ascii="Calibri" w:eastAsia="Calibri" w:hAnsi="Calibri" w:cs="Calibri"/>
          <w:sz w:val="22"/>
          <w:szCs w:val="22"/>
        </w:rPr>
        <w:t xml:space="preserve"> and swiftly adapt to evolving project requirements, ensuring a dynamic and responsive development process.</w:t>
      </w:r>
      <w:r w:rsidR="004A37AB" w:rsidRPr="00E803EB">
        <w:rPr>
          <w:rFonts w:ascii="Calibri" w:eastAsia="Calibri" w:hAnsi="Calibri" w:cs="Calibri"/>
          <w:sz w:val="20"/>
          <w:szCs w:val="20"/>
        </w:rPr>
        <w:t> </w:t>
      </w:r>
    </w:p>
    <w:p w14:paraId="461A23A2" w14:textId="77777777" w:rsidR="00E803EB" w:rsidRPr="00E803EB" w:rsidRDefault="00E803EB" w:rsidP="00E803EB">
      <w:pPr>
        <w:spacing w:line="220" w:lineRule="atLeast"/>
        <w:ind w:left="720"/>
        <w:rPr>
          <w:rFonts w:ascii="Calibri" w:eastAsia="Calibri" w:hAnsi="Calibri" w:cs="Calibri"/>
          <w:sz w:val="22"/>
          <w:szCs w:val="22"/>
        </w:rPr>
      </w:pPr>
    </w:p>
    <w:p w14:paraId="60AE0865" w14:textId="517C9D4B" w:rsidR="005D18DD" w:rsidRDefault="004A37AB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</w:t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MA Simulator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 w:rsidR="00EA38AA">
        <w:rPr>
          <w:rStyle w:val="fs14fw4"/>
          <w:rFonts w:ascii="Calibri" w:eastAsia="Calibri" w:hAnsi="Calibri" w:cs="Calibri"/>
          <w:sz w:val="22"/>
          <w:szCs w:val="22"/>
        </w:rPr>
        <w:t>June 2023</w:t>
      </w:r>
    </w:p>
    <w:p w14:paraId="0F850102" w14:textId="4F76CD65" w:rsidR="005D18DD" w:rsidRDefault="004A37A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Personal project </w:t>
      </w:r>
      <w:hyperlink r:id="rId11" w:history="1">
        <w:r w:rsidRPr="00EA38AA">
          <w:rPr>
            <w:rStyle w:val="Hyperlink"/>
            <w:rFonts w:ascii="Calibri" w:eastAsia="Calibri" w:hAnsi="Calibri" w:cs="Calibri"/>
            <w:sz w:val="22"/>
            <w:szCs w:val="22"/>
          </w:rPr>
          <w:t>(GitHub)</w:t>
        </w:r>
      </w:hyperlink>
    </w:p>
    <w:p w14:paraId="4883C24C" w14:textId="6C720DE0" w:rsidR="009E6BAE" w:rsidRDefault="009E6BAE" w:rsidP="00BA1211">
      <w:pPr>
        <w:numPr>
          <w:ilvl w:val="0"/>
          <w:numId w:val="6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 w:rsidRPr="009E6BAE">
        <w:rPr>
          <w:rFonts w:ascii="Calibri" w:eastAsia="Calibri" w:hAnsi="Calibri" w:cs="Calibri"/>
          <w:sz w:val="22"/>
          <w:szCs w:val="22"/>
        </w:rPr>
        <w:lastRenderedPageBreak/>
        <w:t xml:space="preserve">I seized the chance to develop a cutting-edge </w:t>
      </w:r>
      <w:r w:rsidRPr="009E6BAE">
        <w:rPr>
          <w:rFonts w:ascii="Calibri" w:eastAsia="Calibri" w:hAnsi="Calibri" w:cs="Calibri"/>
          <w:b/>
          <w:bCs/>
          <w:sz w:val="22"/>
          <w:szCs w:val="22"/>
        </w:rPr>
        <w:t>MMA simulator</w:t>
      </w:r>
      <w:r w:rsidRPr="009E6BAE">
        <w:rPr>
          <w:rFonts w:ascii="Calibri" w:eastAsia="Calibri" w:hAnsi="Calibri" w:cs="Calibri"/>
          <w:sz w:val="22"/>
          <w:szCs w:val="22"/>
        </w:rPr>
        <w:t xml:space="preserve"> in Java, utilizing </w:t>
      </w:r>
      <w:r w:rsidRPr="009E6BAE">
        <w:rPr>
          <w:rFonts w:ascii="Calibri" w:eastAsia="Calibri" w:hAnsi="Calibri" w:cs="Calibri"/>
          <w:b/>
          <w:bCs/>
          <w:sz w:val="22"/>
          <w:szCs w:val="22"/>
        </w:rPr>
        <w:t>advanced data structures</w:t>
      </w:r>
      <w:r w:rsidRPr="009E6BAE">
        <w:rPr>
          <w:rFonts w:ascii="Calibri" w:eastAsia="Calibri" w:hAnsi="Calibri" w:cs="Calibri"/>
          <w:sz w:val="22"/>
          <w:szCs w:val="22"/>
        </w:rPr>
        <w:t xml:space="preserve"> and </w:t>
      </w:r>
      <w:r w:rsidRPr="009E6BAE">
        <w:rPr>
          <w:rFonts w:ascii="Calibri" w:eastAsia="Calibri" w:hAnsi="Calibri" w:cs="Calibri"/>
          <w:b/>
          <w:bCs/>
          <w:sz w:val="22"/>
          <w:szCs w:val="22"/>
        </w:rPr>
        <w:t>OOP principles</w:t>
      </w:r>
      <w:r w:rsidRPr="009E6BAE">
        <w:rPr>
          <w:rFonts w:ascii="Calibri" w:eastAsia="Calibri" w:hAnsi="Calibri" w:cs="Calibri"/>
          <w:sz w:val="22"/>
          <w:szCs w:val="22"/>
        </w:rPr>
        <w:t xml:space="preserve">, showcasing my </w:t>
      </w:r>
      <w:r>
        <w:rPr>
          <w:rFonts w:ascii="Calibri" w:eastAsia="Calibri" w:hAnsi="Calibri" w:cs="Calibri"/>
          <w:sz w:val="22"/>
          <w:szCs w:val="22"/>
        </w:rPr>
        <w:t xml:space="preserve">problem solving and </w:t>
      </w:r>
      <w:r w:rsidRPr="009E6BAE">
        <w:rPr>
          <w:rFonts w:ascii="Calibri" w:eastAsia="Calibri" w:hAnsi="Calibri" w:cs="Calibri"/>
          <w:sz w:val="22"/>
          <w:szCs w:val="22"/>
        </w:rPr>
        <w:t>software engineering skills.</w:t>
      </w:r>
    </w:p>
    <w:p w14:paraId="084DD9F7" w14:textId="77777777" w:rsidR="00AF12FC" w:rsidRDefault="00BC184A" w:rsidP="00AF12FC">
      <w:pPr>
        <w:numPr>
          <w:ilvl w:val="0"/>
          <w:numId w:val="6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 w:rsidRPr="00BC184A">
        <w:rPr>
          <w:rFonts w:ascii="Calibri" w:eastAsia="Calibri" w:hAnsi="Calibri" w:cs="Calibri"/>
          <w:sz w:val="22"/>
          <w:szCs w:val="22"/>
        </w:rPr>
        <w:t xml:space="preserve">I utilized </w:t>
      </w:r>
      <w:r w:rsidRPr="00FA5EB6">
        <w:rPr>
          <w:rFonts w:ascii="Calibri" w:eastAsia="Calibri" w:hAnsi="Calibri" w:cs="Calibri"/>
          <w:b/>
          <w:bCs/>
          <w:sz w:val="22"/>
          <w:szCs w:val="22"/>
        </w:rPr>
        <w:t>MySQL</w:t>
      </w:r>
      <w:r w:rsidRPr="00BC184A">
        <w:rPr>
          <w:rFonts w:ascii="Calibri" w:eastAsia="Calibri" w:hAnsi="Calibri" w:cs="Calibri"/>
          <w:sz w:val="22"/>
          <w:szCs w:val="22"/>
        </w:rPr>
        <w:t xml:space="preserve"> to establish seamless </w:t>
      </w:r>
      <w:r w:rsidRPr="00FA5EB6">
        <w:rPr>
          <w:rFonts w:ascii="Calibri" w:eastAsia="Calibri" w:hAnsi="Calibri" w:cs="Calibri"/>
          <w:b/>
          <w:bCs/>
          <w:sz w:val="22"/>
          <w:szCs w:val="22"/>
        </w:rPr>
        <w:t>database connectivity</w:t>
      </w:r>
      <w:r w:rsidRPr="00BC184A">
        <w:rPr>
          <w:rFonts w:ascii="Calibri" w:eastAsia="Calibri" w:hAnsi="Calibri" w:cs="Calibri"/>
          <w:sz w:val="22"/>
          <w:szCs w:val="22"/>
        </w:rPr>
        <w:t>, enhancing data management and accessibility while upholding data integrity, ensuring a robust and efficient system.</w:t>
      </w:r>
      <w:r w:rsidR="00BC19EA">
        <w:rPr>
          <w:rFonts w:ascii="Calibri" w:eastAsia="Calibri" w:hAnsi="Calibri" w:cs="Calibri"/>
          <w:sz w:val="22"/>
          <w:szCs w:val="22"/>
        </w:rPr>
        <w:t xml:space="preserve"> </w:t>
      </w:r>
    </w:p>
    <w:p w14:paraId="423C1E30" w14:textId="4397467A" w:rsidR="00007B5E" w:rsidRPr="00007B5E" w:rsidRDefault="00007B5E" w:rsidP="00007B5E">
      <w:pPr>
        <w:numPr>
          <w:ilvl w:val="0"/>
          <w:numId w:val="6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007B5E">
        <w:rPr>
          <w:rFonts w:ascii="Calibri" w:eastAsia="Calibri" w:hAnsi="Calibri" w:cs="Calibri"/>
          <w:sz w:val="22"/>
          <w:szCs w:val="22"/>
        </w:rPr>
        <w:t xml:space="preserve">I crafted a high-quality </w:t>
      </w:r>
      <w:r w:rsidRPr="00C00405">
        <w:rPr>
          <w:rFonts w:ascii="Calibri" w:eastAsia="Calibri" w:hAnsi="Calibri" w:cs="Calibri"/>
          <w:b/>
          <w:bCs/>
          <w:sz w:val="22"/>
          <w:szCs w:val="22"/>
        </w:rPr>
        <w:t>Java MMA simulator</w:t>
      </w:r>
      <w:r w:rsidRPr="00007B5E">
        <w:rPr>
          <w:rFonts w:ascii="Calibri" w:eastAsia="Calibri" w:hAnsi="Calibri" w:cs="Calibri"/>
          <w:sz w:val="22"/>
          <w:szCs w:val="22"/>
        </w:rPr>
        <w:t xml:space="preserve"> with a user-friendly CLI, seamless </w:t>
      </w:r>
      <w:r w:rsidRPr="00C00405">
        <w:rPr>
          <w:rFonts w:ascii="Calibri" w:eastAsia="Calibri" w:hAnsi="Calibri" w:cs="Calibri"/>
          <w:b/>
          <w:bCs/>
          <w:sz w:val="22"/>
          <w:szCs w:val="22"/>
        </w:rPr>
        <w:t>database integration</w:t>
      </w:r>
      <w:r w:rsidRPr="00007B5E">
        <w:rPr>
          <w:rFonts w:ascii="Calibri" w:eastAsia="Calibri" w:hAnsi="Calibri" w:cs="Calibri"/>
          <w:sz w:val="22"/>
          <w:szCs w:val="22"/>
        </w:rPr>
        <w:t>, and unwavering reliability. Accomplished through the meticulous development of a precise fighter attribute management tool, backed by comprehensive unit testing.</w:t>
      </w:r>
    </w:p>
    <w:p w14:paraId="15BC011F" w14:textId="1F35988C" w:rsidR="005D18DD" w:rsidRPr="00AF12FC" w:rsidRDefault="004A37AB" w:rsidP="00007B5E">
      <w:pPr>
        <w:spacing w:line="220" w:lineRule="atLeast"/>
        <w:rPr>
          <w:rFonts w:ascii="Calibri" w:eastAsia="Calibri" w:hAnsi="Calibri" w:cs="Calibri"/>
          <w:sz w:val="28"/>
          <w:szCs w:val="28"/>
        </w:rPr>
      </w:pPr>
      <w:r w:rsidRPr="00AF12FC">
        <w:rPr>
          <w:rFonts w:ascii="Calibri" w:eastAsia="Calibri" w:hAnsi="Calibri" w:cs="Calibri"/>
          <w:sz w:val="22"/>
          <w:szCs w:val="22"/>
        </w:rPr>
        <w:t> </w:t>
      </w:r>
    </w:p>
    <w:p w14:paraId="6883CE50" w14:textId="77777777" w:rsidR="005D18DD" w:rsidRDefault="004A37AB">
      <w:pPr>
        <w:tabs>
          <w:tab w:val="right" w:pos="10800"/>
        </w:tabs>
        <w:spacing w:line="220" w:lineRule="atLeast"/>
        <w:rPr>
          <w:rStyle w:val="fs14fw4"/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Blackjack Card Game</w:t>
      </w:r>
      <w:r>
        <w:rPr>
          <w:rStyle w:val="fs14fw4"/>
          <w:rFonts w:ascii="Calibri" w:eastAsia="Calibri" w:hAnsi="Calibri" w:cs="Calibri"/>
          <w:sz w:val="22"/>
          <w:szCs w:val="22"/>
        </w:rPr>
        <w:tab/>
      </w:r>
      <w:r>
        <w:rPr>
          <w:rStyle w:val="fs14fw4overflow-hidden"/>
          <w:rFonts w:ascii="Calibri" w:eastAsia="Calibri" w:hAnsi="Calibri" w:cs="Calibri"/>
          <w:sz w:val="22"/>
          <w:szCs w:val="22"/>
        </w:rPr>
        <w:t>May 2023 - June 2023</w:t>
      </w:r>
    </w:p>
    <w:p w14:paraId="238EBAEA" w14:textId="3E57890C" w:rsidR="005D18DD" w:rsidRDefault="004A37AB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 xml:space="preserve">Coursework </w:t>
      </w:r>
      <w:hyperlink r:id="rId12" w:history="1">
        <w:r w:rsidRPr="00EA38AA">
          <w:rPr>
            <w:rStyle w:val="Hyperlink"/>
            <w:rFonts w:ascii="Calibri" w:eastAsia="Calibri" w:hAnsi="Calibri" w:cs="Calibri"/>
            <w:sz w:val="22"/>
            <w:szCs w:val="22"/>
          </w:rPr>
          <w:t>(GitHub)</w:t>
        </w:r>
      </w:hyperlink>
    </w:p>
    <w:p w14:paraId="3EA6C69E" w14:textId="44B63C4F" w:rsidR="0010407D" w:rsidRDefault="0010407D">
      <w:pPr>
        <w:numPr>
          <w:ilvl w:val="0"/>
          <w:numId w:val="7"/>
        </w:numPr>
        <w:spacing w:line="220" w:lineRule="atLeast"/>
        <w:ind w:hanging="397"/>
        <w:rPr>
          <w:rFonts w:ascii="Calibri" w:eastAsia="Calibri" w:hAnsi="Calibri" w:cs="Calibri"/>
          <w:sz w:val="22"/>
          <w:szCs w:val="22"/>
        </w:rPr>
      </w:pPr>
      <w:r w:rsidRPr="0010407D">
        <w:rPr>
          <w:rFonts w:ascii="Calibri" w:eastAsia="Calibri" w:hAnsi="Calibri" w:cs="Calibri"/>
          <w:sz w:val="22"/>
          <w:szCs w:val="22"/>
        </w:rPr>
        <w:t xml:space="preserve">I spearheaded a </w:t>
      </w:r>
      <w:r w:rsidRPr="00BD3A19">
        <w:rPr>
          <w:rFonts w:ascii="Calibri" w:eastAsia="Calibri" w:hAnsi="Calibri" w:cs="Calibri"/>
          <w:b/>
          <w:bCs/>
          <w:sz w:val="22"/>
          <w:szCs w:val="22"/>
        </w:rPr>
        <w:t>four-member developer team</w:t>
      </w:r>
      <w:r w:rsidRPr="0010407D">
        <w:rPr>
          <w:rFonts w:ascii="Calibri" w:eastAsia="Calibri" w:hAnsi="Calibri" w:cs="Calibri"/>
          <w:sz w:val="22"/>
          <w:szCs w:val="22"/>
        </w:rPr>
        <w:t xml:space="preserve"> to create an immersive Java-based Blackjack game, meticulously adhering to standard rules. This </w:t>
      </w:r>
      <w:r w:rsidRPr="001465B5">
        <w:rPr>
          <w:rFonts w:ascii="Calibri" w:eastAsia="Calibri" w:hAnsi="Calibri" w:cs="Calibri"/>
          <w:b/>
          <w:bCs/>
          <w:sz w:val="22"/>
          <w:szCs w:val="22"/>
        </w:rPr>
        <w:t>leadership resulted</w:t>
      </w:r>
      <w:r w:rsidRPr="0010407D">
        <w:rPr>
          <w:rFonts w:ascii="Calibri" w:eastAsia="Calibri" w:hAnsi="Calibri" w:cs="Calibri"/>
          <w:sz w:val="22"/>
          <w:szCs w:val="22"/>
        </w:rPr>
        <w:t xml:space="preserve"> in a harmonious and creative development process, fostering </w:t>
      </w:r>
      <w:r w:rsidR="004D641C" w:rsidRPr="0010407D">
        <w:rPr>
          <w:rFonts w:ascii="Calibri" w:eastAsia="Calibri" w:hAnsi="Calibri" w:cs="Calibri"/>
          <w:sz w:val="22"/>
          <w:szCs w:val="22"/>
        </w:rPr>
        <w:t>teamwork,</w:t>
      </w:r>
      <w:r w:rsidRPr="0010407D">
        <w:rPr>
          <w:rFonts w:ascii="Calibri" w:eastAsia="Calibri" w:hAnsi="Calibri" w:cs="Calibri"/>
          <w:sz w:val="22"/>
          <w:szCs w:val="22"/>
        </w:rPr>
        <w:t xml:space="preserve"> and</w:t>
      </w:r>
      <w:r>
        <w:rPr>
          <w:rFonts w:ascii="Calibri" w:eastAsia="Calibri" w:hAnsi="Calibri" w:cs="Calibri"/>
          <w:sz w:val="22"/>
          <w:szCs w:val="22"/>
        </w:rPr>
        <w:t xml:space="preserve"> resulting in getting an </w:t>
      </w:r>
      <w:r w:rsidRPr="001465B5">
        <w:rPr>
          <w:rFonts w:ascii="Calibri" w:eastAsia="Calibri" w:hAnsi="Calibri" w:cs="Calibri"/>
          <w:b/>
          <w:bCs/>
          <w:sz w:val="22"/>
          <w:szCs w:val="22"/>
        </w:rPr>
        <w:t>100% grade</w:t>
      </w:r>
      <w:r w:rsidR="00BD3A19" w:rsidRPr="001465B5">
        <w:rPr>
          <w:rFonts w:ascii="Calibri" w:eastAsia="Calibri" w:hAnsi="Calibri" w:cs="Calibri"/>
          <w:b/>
          <w:bCs/>
          <w:sz w:val="22"/>
          <w:szCs w:val="22"/>
        </w:rPr>
        <w:t xml:space="preserve"> betting the class average</w:t>
      </w:r>
      <w:r w:rsidRPr="0010407D">
        <w:rPr>
          <w:rFonts w:ascii="Calibri" w:eastAsia="Calibri" w:hAnsi="Calibri" w:cs="Calibri"/>
          <w:sz w:val="22"/>
          <w:szCs w:val="22"/>
        </w:rPr>
        <w:t>.</w:t>
      </w:r>
    </w:p>
    <w:p w14:paraId="27135658" w14:textId="4EBCB0C1" w:rsidR="001465B5" w:rsidRPr="00D03E7F" w:rsidRDefault="001465B5" w:rsidP="001465B5">
      <w:pPr>
        <w:numPr>
          <w:ilvl w:val="0"/>
          <w:numId w:val="7"/>
        </w:numPr>
        <w:spacing w:line="220" w:lineRule="atLeast"/>
        <w:ind w:hanging="397"/>
        <w:rPr>
          <w:rFonts w:ascii="Calibri" w:eastAsia="Calibri" w:hAnsi="Calibri" w:cs="Calibri"/>
          <w:sz w:val="20"/>
          <w:szCs w:val="20"/>
        </w:rPr>
      </w:pPr>
      <w:r w:rsidRPr="001465B5"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z w:val="22"/>
          <w:szCs w:val="22"/>
        </w:rPr>
        <w:t xml:space="preserve">oversaw the enhancement of </w:t>
      </w:r>
      <w:r w:rsidRPr="001465B5">
        <w:rPr>
          <w:rFonts w:ascii="Calibri" w:eastAsia="Calibri" w:hAnsi="Calibri" w:cs="Calibri"/>
          <w:sz w:val="22"/>
          <w:szCs w:val="22"/>
        </w:rPr>
        <w:t>gameplay</w:t>
      </w:r>
      <w:r w:rsidRPr="001465B5">
        <w:rPr>
          <w:rFonts w:ascii="Calibri" w:eastAsia="Calibri" w:hAnsi="Calibri" w:cs="Calibri"/>
          <w:sz w:val="22"/>
          <w:szCs w:val="22"/>
        </w:rPr>
        <w:t xml:space="preserve"> quality by meticulously applying sound </w:t>
      </w:r>
      <w:r w:rsidRPr="001465B5">
        <w:rPr>
          <w:rFonts w:ascii="Calibri" w:eastAsia="Calibri" w:hAnsi="Calibri" w:cs="Calibri"/>
          <w:b/>
          <w:bCs/>
          <w:sz w:val="22"/>
          <w:szCs w:val="22"/>
        </w:rPr>
        <w:t>design principles</w:t>
      </w:r>
      <w:r w:rsidRPr="001465B5">
        <w:rPr>
          <w:rFonts w:ascii="Calibri" w:eastAsia="Calibri" w:hAnsi="Calibri" w:cs="Calibri"/>
          <w:sz w:val="22"/>
          <w:szCs w:val="22"/>
        </w:rPr>
        <w:t xml:space="preserve"> to oversee critical game component development. This commitment, measured by exhaustive </w:t>
      </w:r>
      <w:r w:rsidRPr="001465B5">
        <w:rPr>
          <w:rFonts w:ascii="Calibri" w:eastAsia="Calibri" w:hAnsi="Calibri" w:cs="Calibri"/>
          <w:b/>
          <w:bCs/>
          <w:sz w:val="22"/>
          <w:szCs w:val="22"/>
        </w:rPr>
        <w:t>testing procedures</w:t>
      </w:r>
      <w:r w:rsidRPr="001465B5">
        <w:rPr>
          <w:rFonts w:ascii="Calibri" w:eastAsia="Calibri" w:hAnsi="Calibri" w:cs="Calibri"/>
          <w:sz w:val="22"/>
          <w:szCs w:val="22"/>
        </w:rPr>
        <w:t xml:space="preserve">, resulted in a dependable and enjoyable gaming experience, </w:t>
      </w:r>
      <w:r w:rsidRPr="001465B5">
        <w:rPr>
          <w:rFonts w:ascii="Calibri" w:eastAsia="Calibri" w:hAnsi="Calibri" w:cs="Calibri"/>
          <w:b/>
          <w:bCs/>
          <w:sz w:val="22"/>
          <w:szCs w:val="22"/>
        </w:rPr>
        <w:t>solidifying user satisfaction and engagement</w:t>
      </w:r>
      <w:r w:rsidRPr="001465B5">
        <w:rPr>
          <w:rFonts w:ascii="Calibri" w:eastAsia="Calibri" w:hAnsi="Calibri" w:cs="Calibri"/>
          <w:sz w:val="22"/>
          <w:szCs w:val="22"/>
        </w:rPr>
        <w:t>.</w:t>
      </w:r>
    </w:p>
    <w:p w14:paraId="289BE52D" w14:textId="77777777" w:rsidR="00D03E7F" w:rsidRPr="001465B5" w:rsidRDefault="00D03E7F" w:rsidP="00D03E7F">
      <w:pPr>
        <w:spacing w:line="220" w:lineRule="atLeast"/>
        <w:ind w:left="720"/>
        <w:rPr>
          <w:rFonts w:ascii="Calibri" w:eastAsia="Calibri" w:hAnsi="Calibri" w:cs="Calibri"/>
          <w:sz w:val="20"/>
          <w:szCs w:val="20"/>
        </w:rPr>
      </w:pPr>
    </w:p>
    <w:p w14:paraId="1E208A5E" w14:textId="314534EA" w:rsidR="005D18DD" w:rsidRDefault="005D18DD" w:rsidP="001465B5">
      <w:pPr>
        <w:spacing w:line="220" w:lineRule="atLeast"/>
        <w:ind w:left="323"/>
        <w:rPr>
          <w:rFonts w:ascii="Calibri" w:eastAsia="Calibri" w:hAnsi="Calibri" w:cs="Calibri"/>
          <w:sz w:val="20"/>
          <w:szCs w:val="20"/>
        </w:rPr>
      </w:pPr>
    </w:p>
    <w:p w14:paraId="6168F7B0" w14:textId="180DE2F7" w:rsidR="005D18DD" w:rsidRDefault="004A37AB">
      <w:pPr>
        <w:pBdr>
          <w:top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caps/>
          <w:sz w:val="28"/>
          <w:szCs w:val="28"/>
        </w:rPr>
        <w:t xml:space="preserve">nvolvement </w:t>
      </w:r>
    </w:p>
    <w:p w14:paraId="12F2F5FA" w14:textId="447E4BF1" w:rsidR="005D18DD" w:rsidRDefault="004A37AB" w:rsidP="005C06F9">
      <w:pPr>
        <w:tabs>
          <w:tab w:val="left" w:pos="232"/>
          <w:tab w:val="right" w:pos="10773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Google DSC Programming Club </w:t>
      </w:r>
      <w:r w:rsidR="005C06F9"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z w:val="22"/>
          <w:szCs w:val="22"/>
        </w:rPr>
        <w:t xml:space="preserve"> member</w:t>
      </w:r>
      <w:r w:rsidR="005C06F9">
        <w:rPr>
          <w:rFonts w:ascii="Calibri" w:eastAsia="Calibri" w:hAnsi="Calibri" w:cs="Calibri"/>
          <w:sz w:val="22"/>
          <w:szCs w:val="22"/>
        </w:rPr>
        <w:tab/>
      </w:r>
      <w:r w:rsidR="00573C53">
        <w:rPr>
          <w:rFonts w:ascii="Calibri" w:eastAsia="Calibri" w:hAnsi="Calibri" w:cs="Calibri"/>
          <w:sz w:val="22"/>
          <w:szCs w:val="22"/>
        </w:rPr>
        <w:t>May 2023 - Present</w:t>
      </w:r>
    </w:p>
    <w:p w14:paraId="7D2D465E" w14:textId="77777777" w:rsidR="005D18DD" w:rsidRDefault="004A37AB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CF17EBB" w14:textId="77777777" w:rsidR="005D18DD" w:rsidRDefault="004A37AB">
      <w:pPr>
        <w:pBdr>
          <w:top w:val="single" w:sz="6" w:space="0" w:color="00000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interests</w:t>
      </w:r>
    </w:p>
    <w:p w14:paraId="6797AC11" w14:textId="77777777" w:rsidR="005D18DD" w:rsidRDefault="004A37AB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Podcasts, Architecture, Movies, Psychology</w:t>
      </w:r>
    </w:p>
    <w:p w14:paraId="40B0E3BD" w14:textId="77777777" w:rsidR="005D18DD" w:rsidRDefault="004A37AB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sectPr w:rsidR="005D18DD">
      <w:headerReference w:type="default" r:id="rId13"/>
      <w:pgSz w:w="12225" w:h="15810"/>
      <w:pgMar w:top="719" w:right="719" w:bottom="719" w:left="719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A25B" w14:textId="77777777" w:rsidR="00C04C64" w:rsidRDefault="00C04C64">
      <w:r>
        <w:separator/>
      </w:r>
    </w:p>
  </w:endnote>
  <w:endnote w:type="continuationSeparator" w:id="0">
    <w:p w14:paraId="50302CFD" w14:textId="77777777" w:rsidR="00C04C64" w:rsidRDefault="00C0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F9B0" w14:textId="77777777" w:rsidR="00C04C64" w:rsidRDefault="00C04C64">
      <w:r>
        <w:separator/>
      </w:r>
    </w:p>
  </w:footnote>
  <w:footnote w:type="continuationSeparator" w:id="0">
    <w:p w14:paraId="2B82D6DD" w14:textId="77777777" w:rsidR="00C04C64" w:rsidRDefault="00C04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C99E" w14:textId="77777777" w:rsidR="00AF189F" w:rsidRPr="003D13E1" w:rsidRDefault="004A37AB" w:rsidP="000D7E52">
    <w:r>
      <w:ptab w:relativeTo="margin" w:alignment="left" w:leader="none"/>
    </w:r>
    <w:r w:rsidRPr="004F2B59">
      <w:rPr>
        <w:rFonts w:ascii="Calibri (Body)" w:hAnsi="Calibri (Body)"/>
        <w:sz w:val="20"/>
      </w:rPr>
      <w:t>Mayank Raj</w:t>
    </w:r>
    <w:r w:rsidRPr="004F2B59">
      <w:rPr>
        <w:rFonts w:ascii="Calibri (Body)" w:hAnsi="Calibri (Body)"/>
        <w:bCs/>
        <w:sz w:val="20"/>
      </w:rPr>
      <w:t xml:space="preserve">, Page </w:t>
    </w:r>
    <w:r>
      <w:fldChar w:fldCharType="begin"/>
    </w:r>
    <w:r>
      <w:rPr>
        <w:rFonts w:ascii="Calibri (Body)" w:hAnsi="Calibri (Body)" w:cs="Calibri (Body)"/>
        <w:sz w:val="20"/>
        <w:szCs w:val="20"/>
      </w:rPr>
      <w:instrText xml:space="preserve"> PAGE   \* MERGEFORMAT </w:instrText>
    </w:r>
    <w:r>
      <w:rPr>
        <w:rFonts w:ascii="Calibri (Body)" w:hAnsi="Calibri (Body)" w:cs="Calibri (Body)"/>
        <w:sz w:val="20"/>
        <w:szCs w:val="20"/>
      </w:rPr>
      <w:fldChar w:fldCharType="separate"/>
    </w:r>
    <w:r>
      <w:rPr>
        <w:rFonts w:ascii="Calibri (Body)" w:hAnsi="Calibri (Body)" w:cs="Calibri (Body)"/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ptab w:relativeTo="margin" w:alignment="right" w:leader="none"/>
    </w:r>
    <w:r w:rsidRPr="004F2B59">
      <w:rPr>
        <w:rFonts w:ascii="Calibri (Body)" w:hAnsi="Calibri (Body)"/>
        <w:sz w:val="20"/>
      </w:rPr>
      <w:t xml:space="preserve"> +1(647) 897 3143 </w:t>
    </w:r>
  </w:p>
  <w:p w14:paraId="0261983B" w14:textId="77777777" w:rsidR="00AF189F" w:rsidRPr="003D13E1" w:rsidRDefault="00AF189F" w:rsidP="000D7E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D80F5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C8C8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982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FC99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0636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F627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32EC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4A79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58B1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94AC1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7ABD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4847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8ECC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7E7E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8018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9CEA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54E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5E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97AE6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5AF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DC9A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823A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C4FC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AEA9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7E45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9A10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366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19024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BCBB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DA7A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D8FD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02E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4A7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12F7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DC6E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FEEC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4EA8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CCEA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B41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1C0C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CE7F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3683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CA8D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C8CC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C832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4AC21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9210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0079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BC67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141A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0086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BE6B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0A7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4017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1385F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DE0F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AC1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4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98C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FA83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888B5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D6F6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26A5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794A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667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7207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1CE7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D6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58BE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3CE0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4AA2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0AB6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418BA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482A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5078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40F1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56E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284A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5CA1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7E17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529E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92699995">
    <w:abstractNumId w:val="0"/>
  </w:num>
  <w:num w:numId="2" w16cid:durableId="389963035">
    <w:abstractNumId w:val="1"/>
  </w:num>
  <w:num w:numId="3" w16cid:durableId="1344674392">
    <w:abstractNumId w:val="2"/>
  </w:num>
  <w:num w:numId="4" w16cid:durableId="1355687931">
    <w:abstractNumId w:val="3"/>
  </w:num>
  <w:num w:numId="5" w16cid:durableId="772014228">
    <w:abstractNumId w:val="4"/>
  </w:num>
  <w:num w:numId="6" w16cid:durableId="94253220">
    <w:abstractNumId w:val="5"/>
  </w:num>
  <w:num w:numId="7" w16cid:durableId="2122718844">
    <w:abstractNumId w:val="6"/>
  </w:num>
  <w:num w:numId="8" w16cid:durableId="1621107220">
    <w:abstractNumId w:val="7"/>
  </w:num>
  <w:num w:numId="9" w16cid:durableId="934627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8DD"/>
    <w:rsid w:val="00007B5E"/>
    <w:rsid w:val="0010407D"/>
    <w:rsid w:val="001063EB"/>
    <w:rsid w:val="001465B5"/>
    <w:rsid w:val="00197AF5"/>
    <w:rsid w:val="001D0FAC"/>
    <w:rsid w:val="00272E59"/>
    <w:rsid w:val="002B6179"/>
    <w:rsid w:val="0036424E"/>
    <w:rsid w:val="003A2082"/>
    <w:rsid w:val="003F7F99"/>
    <w:rsid w:val="00403833"/>
    <w:rsid w:val="004167A1"/>
    <w:rsid w:val="004A37AB"/>
    <w:rsid w:val="004A7C7C"/>
    <w:rsid w:val="004D641C"/>
    <w:rsid w:val="004E4A24"/>
    <w:rsid w:val="004F354F"/>
    <w:rsid w:val="005060CE"/>
    <w:rsid w:val="00506236"/>
    <w:rsid w:val="00517CD3"/>
    <w:rsid w:val="00537F93"/>
    <w:rsid w:val="005678A1"/>
    <w:rsid w:val="00573C53"/>
    <w:rsid w:val="005A57B8"/>
    <w:rsid w:val="005C06F9"/>
    <w:rsid w:val="005C2D8B"/>
    <w:rsid w:val="005D18DD"/>
    <w:rsid w:val="006A53D3"/>
    <w:rsid w:val="00702681"/>
    <w:rsid w:val="00726567"/>
    <w:rsid w:val="00756094"/>
    <w:rsid w:val="00757844"/>
    <w:rsid w:val="007677FE"/>
    <w:rsid w:val="008550F6"/>
    <w:rsid w:val="00911EB1"/>
    <w:rsid w:val="00917227"/>
    <w:rsid w:val="00921109"/>
    <w:rsid w:val="0095663F"/>
    <w:rsid w:val="009E1ABE"/>
    <w:rsid w:val="009E6BAE"/>
    <w:rsid w:val="00A93550"/>
    <w:rsid w:val="00AF12FC"/>
    <w:rsid w:val="00AF189F"/>
    <w:rsid w:val="00B02CDB"/>
    <w:rsid w:val="00B609F8"/>
    <w:rsid w:val="00BA1211"/>
    <w:rsid w:val="00BC184A"/>
    <w:rsid w:val="00BC19EA"/>
    <w:rsid w:val="00BD3A19"/>
    <w:rsid w:val="00BD4A8B"/>
    <w:rsid w:val="00C0016A"/>
    <w:rsid w:val="00C00405"/>
    <w:rsid w:val="00C04C64"/>
    <w:rsid w:val="00C14697"/>
    <w:rsid w:val="00C558E8"/>
    <w:rsid w:val="00CE5B6A"/>
    <w:rsid w:val="00CF7C0A"/>
    <w:rsid w:val="00D03E7F"/>
    <w:rsid w:val="00D90B5D"/>
    <w:rsid w:val="00D9797A"/>
    <w:rsid w:val="00DA415E"/>
    <w:rsid w:val="00DC3C14"/>
    <w:rsid w:val="00DC5C04"/>
    <w:rsid w:val="00E569BC"/>
    <w:rsid w:val="00E803EB"/>
    <w:rsid w:val="00E82C86"/>
    <w:rsid w:val="00EA38AA"/>
    <w:rsid w:val="00EC0EF9"/>
    <w:rsid w:val="00F1412C"/>
    <w:rsid w:val="00F244A5"/>
    <w:rsid w:val="00FA5EB6"/>
    <w:rsid w:val="00F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6AE9"/>
  <w15:docId w15:val="{A9DF55B3-329F-FF46-9913-6E16E619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5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193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951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563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57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47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45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29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512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743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0989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048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811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466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174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5258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1486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5395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65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066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6627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43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223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211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78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2172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618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8411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68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7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ank-raj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yank-raj1.github.io/mayank-raj1/" TargetMode="External"/><Relationship Id="rId12" Type="http://schemas.openxmlformats.org/officeDocument/2006/relationships/hyperlink" Target="https://github.com/TacoShower/BlackJ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yank-raj1/MMA_Simulator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ajmay@sheridancollege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yank-raj-04288826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MAYANK RAJ</cp:lastModifiedBy>
  <cp:revision>6</cp:revision>
  <cp:lastPrinted>2023-10-05T16:37:00Z</cp:lastPrinted>
  <dcterms:created xsi:type="dcterms:W3CDTF">2023-10-05T16:37:00Z</dcterms:created>
  <dcterms:modified xsi:type="dcterms:W3CDTF">2023-10-17T20:54:00Z</dcterms:modified>
</cp:coreProperties>
</file>